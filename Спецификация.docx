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C2876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490937E5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01B21DF1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2933608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330BA4F8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60C47AD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6CAA2FAC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57F3CCF3" w14:textId="77777777" w:rsidR="008B2A3D" w:rsidRDefault="008B2A3D" w:rsidP="008B2A3D">
      <w:pPr>
        <w:rPr>
          <w:b/>
          <w:sz w:val="56"/>
          <w:szCs w:val="56"/>
          <w:lang w:val="ru-RU"/>
        </w:rPr>
      </w:pPr>
    </w:p>
    <w:p w14:paraId="3F0A5CAC" w14:textId="77777777" w:rsidR="008B2A3D" w:rsidRDefault="008B2A3D" w:rsidP="008B2A3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</w:t>
      </w:r>
      <w:proofErr w:type="gramStart"/>
      <w:r>
        <w:rPr>
          <w:b/>
          <w:sz w:val="56"/>
          <w:szCs w:val="56"/>
          <w:lang w:val="ru-RU"/>
        </w:rPr>
        <w:t xml:space="preserve">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</w:t>
      </w:r>
      <w:proofErr w:type="gramEnd"/>
      <w:r>
        <w:rPr>
          <w:b/>
          <w:sz w:val="56"/>
          <w:szCs w:val="56"/>
          <w:lang w:val="ru-RU"/>
        </w:rPr>
        <w:t xml:space="preserve"> программному обеспечению</w:t>
      </w:r>
    </w:p>
    <w:p w14:paraId="0B91F686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79AB2374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357C22DC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7652265D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4896B2D3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58571800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20409F8E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6A35BF1C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2AF17BAD" w14:textId="77777777" w:rsidR="008B2A3D" w:rsidRDefault="008B2A3D" w:rsidP="008B2A3D">
      <w:pPr>
        <w:rPr>
          <w:b/>
          <w:color w:val="242424"/>
          <w:sz w:val="56"/>
          <w:szCs w:val="56"/>
          <w:lang w:val="ru-RU"/>
        </w:rPr>
      </w:pPr>
    </w:p>
    <w:p w14:paraId="0D2261E9" w14:textId="77777777" w:rsidR="008B2A3D" w:rsidRPr="006E18FA" w:rsidRDefault="008B2A3D" w:rsidP="008B2A3D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704A2B">
        <w:rPr>
          <w:b/>
          <w:color w:val="242424"/>
          <w:szCs w:val="28"/>
          <w:lang w:val="ru-RU"/>
        </w:rPr>
        <w:t>(</w:t>
      </w:r>
      <w:proofErr w:type="gramStart"/>
      <w:r w:rsidR="00704A2B">
        <w:rPr>
          <w:b/>
          <w:color w:val="242424"/>
          <w:szCs w:val="28"/>
          <w:lang w:val="ru-RU"/>
        </w:rPr>
        <w:t>0.5</w:t>
      </w:r>
      <w:r>
        <w:rPr>
          <w:b/>
          <w:color w:val="242424"/>
          <w:szCs w:val="28"/>
          <w:lang w:val="ru-RU"/>
        </w:rPr>
        <w:t>)</w:t>
      </w:r>
      <w:r w:rsidRPr="006E18FA">
        <w:rPr>
          <w:b/>
          <w:color w:val="242424"/>
          <w:szCs w:val="28"/>
          <w:lang w:val="ru-RU"/>
        </w:rPr>
        <w:tab/>
      </w:r>
      <w:proofErr w:type="gramEnd"/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704A2B">
        <w:rPr>
          <w:b/>
          <w:color w:val="242424"/>
          <w:szCs w:val="28"/>
          <w:lang w:val="ru-RU"/>
        </w:rPr>
        <w:t>10/08</w:t>
      </w:r>
      <w:r w:rsidRPr="006E18FA">
        <w:rPr>
          <w:b/>
          <w:color w:val="242424"/>
          <w:szCs w:val="28"/>
          <w:lang w:val="ru-RU"/>
        </w:rPr>
        <w:t>/</w:t>
      </w:r>
      <w:r w:rsidR="00704A2B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14:paraId="7B12D4C0" w14:textId="77777777" w:rsidR="008B2A3D" w:rsidRDefault="008B2A3D" w:rsidP="008B2A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1C78B0EE" w14:textId="77777777" w:rsidR="008B2A3D" w:rsidRPr="00FA0BB6" w:rsidRDefault="008B2A3D" w:rsidP="008B2A3D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5D285295" w14:textId="77777777" w:rsidR="007346DA" w:rsidRDefault="007346DA" w:rsidP="007346D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r>
        <w:rPr>
          <w:sz w:val="28"/>
          <w:szCs w:val="28"/>
          <w:lang w:val="en-US"/>
        </w:rPr>
        <w:t>M</w:t>
      </w:r>
      <w:r w:rsidRPr="009C7EDF">
        <w:rPr>
          <w:sz w:val="28"/>
          <w:szCs w:val="28"/>
          <w:lang w:val="en-US"/>
        </w:rPr>
        <w:t>ake</w:t>
      </w:r>
      <w:r w:rsidRPr="007346DA">
        <w:rPr>
          <w:sz w:val="28"/>
          <w:szCs w:val="28"/>
        </w:rPr>
        <w:t xml:space="preserve"> </w:t>
      </w:r>
      <w:r w:rsidRPr="009C7EDF">
        <w:rPr>
          <w:sz w:val="28"/>
          <w:szCs w:val="28"/>
          <w:lang w:val="en-US"/>
        </w:rPr>
        <w:t>it</w:t>
      </w:r>
      <w:r w:rsidRPr="007346DA">
        <w:rPr>
          <w:sz w:val="28"/>
          <w:szCs w:val="28"/>
        </w:rPr>
        <w:t xml:space="preserve"> </w:t>
      </w:r>
      <w:r w:rsidRPr="009C7EDF">
        <w:rPr>
          <w:sz w:val="28"/>
          <w:szCs w:val="28"/>
          <w:lang w:val="en-US"/>
        </w:rPr>
        <w:t>happen</w:t>
      </w:r>
      <w:r>
        <w:rPr>
          <w:sz w:val="28"/>
          <w:szCs w:val="28"/>
        </w:rPr>
        <w:t xml:space="preserve">». А так </w:t>
      </w:r>
      <w:proofErr w:type="gramStart"/>
      <w:r>
        <w:rPr>
          <w:sz w:val="28"/>
          <w:szCs w:val="28"/>
        </w:rPr>
        <w:t>же  системных</w:t>
      </w:r>
      <w:proofErr w:type="gramEnd"/>
      <w:r>
        <w:rPr>
          <w:sz w:val="28"/>
          <w:szCs w:val="28"/>
        </w:rPr>
        <w:t>, функциональных и не функциональных требований к данному продукту.</w:t>
      </w:r>
    </w:p>
    <w:p w14:paraId="6EF4F9D7" w14:textId="77777777" w:rsidR="008B2A3D" w:rsidRDefault="008B2A3D" w:rsidP="008B2A3D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Назначение</w:t>
      </w:r>
    </w:p>
    <w:p w14:paraId="47219388" w14:textId="77777777" w:rsidR="007346DA" w:rsidRDefault="007346DA" w:rsidP="00FB6DAF">
      <w:pPr>
        <w:numPr>
          <w:ilvl w:val="0"/>
          <w:numId w:val="3"/>
        </w:numPr>
        <w:suppressAutoHyphens/>
        <w:rPr>
          <w:szCs w:val="28"/>
          <w:lang w:val="ru-RU"/>
        </w:rPr>
      </w:pPr>
      <w:r w:rsidRPr="007346DA">
        <w:rPr>
          <w:szCs w:val="28"/>
          <w:lang w:val="ru-RU"/>
        </w:rPr>
        <w:t xml:space="preserve">Разработка для практического освоения </w:t>
      </w:r>
      <w:proofErr w:type="gramStart"/>
      <w:r w:rsidRPr="007346DA">
        <w:rPr>
          <w:szCs w:val="28"/>
          <w:lang w:val="ru-RU"/>
        </w:rPr>
        <w:t>предмета ”</w:t>
      </w:r>
      <w:proofErr w:type="spellStart"/>
      <w:r w:rsidR="00FB6DAF" w:rsidRPr="00FB6DAF">
        <w:rPr>
          <w:szCs w:val="28"/>
          <w:lang w:val="ru-RU"/>
        </w:rPr>
        <w:t>ТРиТПО</w:t>
      </w:r>
      <w:proofErr w:type="spellEnd"/>
      <w:proofErr w:type="gramEnd"/>
      <w:r w:rsidRPr="007346DA">
        <w:rPr>
          <w:szCs w:val="28"/>
          <w:lang w:val="ru-RU"/>
        </w:rPr>
        <w:t>”.</w:t>
      </w:r>
    </w:p>
    <w:p w14:paraId="6E25ADEE" w14:textId="77777777" w:rsidR="00FB6DAF" w:rsidRPr="007346DA" w:rsidRDefault="00FB6DAF" w:rsidP="00FB6DAF">
      <w:pPr>
        <w:numPr>
          <w:ilvl w:val="0"/>
          <w:numId w:val="3"/>
        </w:numPr>
        <w:suppressAutoHyphens/>
        <w:rPr>
          <w:szCs w:val="28"/>
          <w:lang w:val="ru-RU"/>
        </w:rPr>
      </w:pPr>
      <w:r>
        <w:rPr>
          <w:szCs w:val="28"/>
          <w:lang w:val="ru-RU"/>
        </w:rPr>
        <w:t xml:space="preserve">Обучение составлению спецификаций требований. </w:t>
      </w:r>
    </w:p>
    <w:p w14:paraId="368E8862" w14:textId="77777777" w:rsidR="007346DA" w:rsidRPr="007346DA" w:rsidRDefault="007346DA" w:rsidP="00FB6DAF">
      <w:pPr>
        <w:numPr>
          <w:ilvl w:val="0"/>
          <w:numId w:val="3"/>
        </w:numPr>
        <w:suppressAutoHyphens/>
        <w:rPr>
          <w:szCs w:val="28"/>
          <w:lang w:val="ru-RU"/>
        </w:rPr>
      </w:pPr>
      <w:r w:rsidRPr="007346DA">
        <w:rPr>
          <w:szCs w:val="28"/>
          <w:lang w:val="ru-RU"/>
        </w:rPr>
        <w:t>Фиксирование всех требований к продукту.</w:t>
      </w:r>
    </w:p>
    <w:p w14:paraId="1512FA6F" w14:textId="77777777" w:rsidR="007346DA" w:rsidRPr="00FB6DAF" w:rsidRDefault="007346DA" w:rsidP="00FB6DAF">
      <w:pPr>
        <w:numPr>
          <w:ilvl w:val="0"/>
          <w:numId w:val="3"/>
        </w:numPr>
        <w:suppressAutoHyphens/>
        <w:rPr>
          <w:szCs w:val="28"/>
          <w:lang w:val="ru-RU"/>
        </w:rPr>
      </w:pPr>
      <w:r w:rsidRPr="00FB6DAF">
        <w:rPr>
          <w:szCs w:val="28"/>
          <w:lang w:val="ru-RU"/>
        </w:rPr>
        <w:t>Описание поведения будущей системы.</w:t>
      </w:r>
    </w:p>
    <w:p w14:paraId="141E3E35" w14:textId="77777777" w:rsidR="007346DA" w:rsidRPr="007346DA" w:rsidRDefault="00FB6DAF" w:rsidP="00FB6DAF">
      <w:pPr>
        <w:numPr>
          <w:ilvl w:val="0"/>
          <w:numId w:val="3"/>
        </w:numPr>
        <w:suppressAutoHyphens/>
        <w:rPr>
          <w:szCs w:val="28"/>
          <w:lang w:val="ru-RU"/>
        </w:rPr>
      </w:pPr>
      <w:r>
        <w:rPr>
          <w:szCs w:val="28"/>
          <w:lang w:val="ru-RU"/>
        </w:rPr>
        <w:t>С</w:t>
      </w:r>
      <w:r w:rsidR="007346DA" w:rsidRPr="007346DA">
        <w:rPr>
          <w:szCs w:val="28"/>
          <w:lang w:val="ru-RU"/>
        </w:rPr>
        <w:t>оздание продукта, приближенного к промышленным корпоративным продуктам</w:t>
      </w:r>
    </w:p>
    <w:p w14:paraId="67452E79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1.2 Рамки</w:t>
      </w:r>
    </w:p>
    <w:p w14:paraId="6414D323" w14:textId="77777777" w:rsidR="00BD6DED" w:rsidRPr="00BD6DED" w:rsidRDefault="00BD6DED" w:rsidP="008B2A3D">
      <w:pPr>
        <w:pStyle w:val="2"/>
        <w:rPr>
          <w:rStyle w:val="apple-converted-space"/>
          <w:rFonts w:ascii="Verdana" w:hAnsi="Verdana"/>
          <w:color w:val="000000"/>
          <w:shd w:val="clear" w:color="auto" w:fill="FFFFFF"/>
          <w:lang w:val="ru-RU"/>
        </w:rPr>
      </w:pP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Это приложение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простой инструмент управления задачами, с помощью которого вы сможете составлят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ь различные списки, отмечать их в</w:t>
      </w:r>
      <w:r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ыполнение, назначать сроки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. Приложение пригодиться людям, которые хотят управлять своим временем и делами. 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14:paraId="0DF4D73C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1.</w:t>
      </w:r>
      <w:r w:rsidR="00BD6DED">
        <w:rPr>
          <w:lang w:val="ru-RU"/>
        </w:rPr>
        <w:t>3</w:t>
      </w:r>
      <w:r>
        <w:rPr>
          <w:lang w:val="ru-RU"/>
        </w:rPr>
        <w:t xml:space="preserve"> Обзор</w:t>
      </w:r>
    </w:p>
    <w:p w14:paraId="04F1D365" w14:textId="77777777" w:rsidR="00BD6DED" w:rsidRDefault="00BD6DED" w:rsidP="008B2A3D">
      <w:pPr>
        <w:rPr>
          <w:lang w:val="ru-RU"/>
        </w:rPr>
      </w:pPr>
      <w:r>
        <w:rPr>
          <w:lang w:val="ru-RU"/>
        </w:rPr>
        <w:t>В разделе 2 даётся общее описание данного продукта, а также описание его функции и ограничения.</w:t>
      </w:r>
    </w:p>
    <w:p w14:paraId="4C477ED1" w14:textId="77777777" w:rsidR="00BD6DED" w:rsidRDefault="00BD6DED" w:rsidP="008B2A3D">
      <w:pPr>
        <w:rPr>
          <w:lang w:val="ru-RU"/>
        </w:rPr>
      </w:pPr>
      <w:r>
        <w:rPr>
          <w:lang w:val="ru-RU"/>
        </w:rPr>
        <w:t>В разделе 3 описаны общие требования к данному продукту.</w:t>
      </w:r>
    </w:p>
    <w:p w14:paraId="6DD8E972" w14:textId="77777777" w:rsidR="00BD6DED" w:rsidRDefault="00BD6DED" w:rsidP="008B2A3D">
      <w:pPr>
        <w:rPr>
          <w:lang w:val="ru-RU"/>
        </w:rPr>
      </w:pPr>
      <w:r>
        <w:rPr>
          <w:lang w:val="ru-RU"/>
        </w:rPr>
        <w:t>В разделе 4 описан процесс управления изменениями.</w:t>
      </w:r>
    </w:p>
    <w:p w14:paraId="3580AC3B" w14:textId="77777777" w:rsidR="008B2A3D" w:rsidRDefault="008B2A3D" w:rsidP="008B2A3D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14:paraId="245C29FA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14:paraId="7EC32DCA" w14:textId="77777777" w:rsidR="00FC2509" w:rsidRDefault="00FC2509" w:rsidP="00FC2509">
      <w:pPr>
        <w:pStyle w:val="InfoBlue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реализация списка дел.</w:t>
      </w:r>
    </w:p>
    <w:p w14:paraId="20C093A6" w14:textId="77777777" w:rsidR="00FC2509" w:rsidRDefault="00FC2509" w:rsidP="00FC2509">
      <w:pPr>
        <w:pStyle w:val="a3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предоставляет спектр услуг, связанных </w:t>
      </w:r>
      <w:r w:rsidR="00CC2E46">
        <w:rPr>
          <w:sz w:val="28"/>
          <w:szCs w:val="28"/>
        </w:rPr>
        <w:t>составлением и организацией своих дел</w:t>
      </w:r>
      <w:r>
        <w:rPr>
          <w:sz w:val="28"/>
          <w:szCs w:val="28"/>
        </w:rPr>
        <w:t xml:space="preserve">. Простота управления и гибкость системы позволяет использовать ее с самого момента </w:t>
      </w:r>
      <w:r w:rsidR="00CC2E46">
        <w:rPr>
          <w:sz w:val="28"/>
          <w:szCs w:val="28"/>
        </w:rPr>
        <w:t>создания</w:t>
      </w:r>
      <w:r>
        <w:rPr>
          <w:sz w:val="28"/>
          <w:szCs w:val="28"/>
        </w:rPr>
        <w:t>.</w:t>
      </w:r>
    </w:p>
    <w:p w14:paraId="16ED0520" w14:textId="77777777" w:rsidR="006C39E3" w:rsidRPr="006C39E3" w:rsidRDefault="006C39E3" w:rsidP="00FC2509">
      <w:pPr>
        <w:pStyle w:val="a3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Преимуществами данного приложения является</w:t>
      </w:r>
      <w:r w:rsidR="001A59A3" w:rsidRPr="001A59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A59A3">
        <w:rPr>
          <w:sz w:val="28"/>
          <w:szCs w:val="28"/>
        </w:rPr>
        <w:t>гибкость настройки, доступность, а также простота интерфейса.</w:t>
      </w:r>
    </w:p>
    <w:p w14:paraId="1DEA4A7C" w14:textId="77777777" w:rsidR="00466933" w:rsidRPr="00466933" w:rsidRDefault="00466933" w:rsidP="00466933">
      <w:pPr>
        <w:ind w:left="1056"/>
        <w:rPr>
          <w:szCs w:val="28"/>
          <w:lang w:val="ru-RU"/>
        </w:rPr>
      </w:pPr>
      <w:r w:rsidRPr="00466933">
        <w:rPr>
          <w:i/>
          <w:szCs w:val="28"/>
          <w:lang w:val="ru-RU"/>
        </w:rPr>
        <w:t>Пользователи</w:t>
      </w:r>
      <w:r w:rsidRPr="00466933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любая аудитория</w:t>
      </w:r>
      <w:r w:rsidRPr="00466933">
        <w:rPr>
          <w:szCs w:val="28"/>
          <w:lang w:val="ru-RU"/>
        </w:rPr>
        <w:t>.</w:t>
      </w:r>
    </w:p>
    <w:p w14:paraId="403830D1" w14:textId="77777777" w:rsidR="00FC2509" w:rsidRPr="006C39E3" w:rsidRDefault="00FC2509" w:rsidP="00FC2509">
      <w:pPr>
        <w:ind w:left="708" w:firstLine="348"/>
        <w:rPr>
          <w:szCs w:val="28"/>
          <w:lang w:val="ru-RU"/>
        </w:rPr>
      </w:pPr>
    </w:p>
    <w:p w14:paraId="46B59D7D" w14:textId="77777777" w:rsidR="008B2A3D" w:rsidRPr="00AD05CE" w:rsidRDefault="00EE433B" w:rsidP="008B2A3D">
      <w:pPr>
        <w:pStyle w:val="3"/>
        <w:rPr>
          <w:lang w:val="ru-RU"/>
        </w:rPr>
      </w:pPr>
      <w:r w:rsidRPr="00EE433B"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95CABDF" wp14:editId="333A4B0D">
            <wp:simplePos x="0" y="0"/>
            <wp:positionH relativeFrom="margin">
              <wp:posOffset>-142875</wp:posOffset>
            </wp:positionH>
            <wp:positionV relativeFrom="margin">
              <wp:posOffset>396875</wp:posOffset>
            </wp:positionV>
            <wp:extent cx="2743583" cy="555385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33B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E5DFEAC" wp14:editId="56FFFB3A">
            <wp:simplePos x="0" y="0"/>
            <wp:positionH relativeFrom="margin">
              <wp:posOffset>2898775</wp:posOffset>
            </wp:positionH>
            <wp:positionV relativeFrom="margin">
              <wp:posOffset>386715</wp:posOffset>
            </wp:positionV>
            <wp:extent cx="2734057" cy="5487166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A3D" w:rsidRPr="0013693B">
        <w:rPr>
          <w:lang w:val="ru-RU"/>
        </w:rPr>
        <w:t>2.</w:t>
      </w:r>
      <w:r w:rsidR="008B2A3D">
        <w:rPr>
          <w:lang w:val="ru-RU"/>
        </w:rPr>
        <w:t>1.</w:t>
      </w:r>
      <w:r w:rsidR="008B2A3D" w:rsidRPr="0013693B">
        <w:rPr>
          <w:lang w:val="ru-RU"/>
        </w:rPr>
        <w:t>2 Интерфейс</w:t>
      </w:r>
      <w:r w:rsidR="008B2A3D">
        <w:rPr>
          <w:lang w:val="ru-RU"/>
        </w:rPr>
        <w:t>ы</w:t>
      </w:r>
      <w:r w:rsidR="008B2A3D" w:rsidRPr="0013693B">
        <w:rPr>
          <w:lang w:val="ru-RU"/>
        </w:rPr>
        <w:t xml:space="preserve"> пользователя</w:t>
      </w:r>
    </w:p>
    <w:p w14:paraId="40679CE7" w14:textId="77777777" w:rsidR="001A59A3" w:rsidRPr="00EE433B" w:rsidRDefault="00EE433B" w:rsidP="00EE433B">
      <w:pPr>
        <w:rPr>
          <w:lang w:val="ru-RU"/>
        </w:rPr>
      </w:pPr>
      <w:r w:rsidRPr="00AD05CE">
        <w:rPr>
          <w:lang w:val="ru-RU"/>
        </w:rPr>
        <w:tab/>
      </w:r>
      <w:r>
        <w:rPr>
          <w:lang w:val="ru-RU"/>
        </w:rPr>
        <w:t xml:space="preserve">  Рис. 1</w:t>
      </w:r>
      <w:r w:rsidR="001A59A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Рис. 2</w:t>
      </w:r>
      <w:r w:rsidR="001A59A3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61FB113F" w14:textId="77777777" w:rsidR="00433560" w:rsidRPr="005C7831" w:rsidRDefault="00433560" w:rsidP="008B2A3D">
      <w:pPr>
        <w:rPr>
          <w:color w:val="FF0000"/>
          <w:lang w:val="ru-RU"/>
        </w:rPr>
      </w:pPr>
      <w:commentRangeStart w:id="0"/>
      <w:r>
        <w:rPr>
          <w:lang w:val="ru-RU"/>
        </w:rPr>
        <w:t>На рисунках 1 и</w:t>
      </w:r>
      <w:r w:rsidR="00EE433B">
        <w:rPr>
          <w:lang w:val="ru-RU"/>
        </w:rPr>
        <w:t xml:space="preserve"> 2</w:t>
      </w:r>
      <w:r w:rsidR="001A59A3">
        <w:rPr>
          <w:lang w:val="ru-RU"/>
        </w:rPr>
        <w:t xml:space="preserve"> представлен примерный интерфейс продукта. </w:t>
      </w:r>
      <w:r>
        <w:rPr>
          <w:lang w:val="ru-RU"/>
        </w:rPr>
        <w:t xml:space="preserve">На рис 1 мы видим список списков задач. </w:t>
      </w:r>
      <w:commentRangeEnd w:id="0"/>
      <w:r w:rsidR="005C7831">
        <w:rPr>
          <w:rStyle w:val="a6"/>
        </w:rPr>
        <w:commentReference w:id="0"/>
      </w:r>
      <w:r>
        <w:rPr>
          <w:lang w:val="ru-RU"/>
        </w:rPr>
        <w:t xml:space="preserve">В верху располагается меню с дополнительными опциями. </w:t>
      </w:r>
      <w:r w:rsidRPr="005C7831">
        <w:rPr>
          <w:color w:val="FF0000"/>
          <w:lang w:val="ru-RU"/>
        </w:rPr>
        <w:t>При нажатии на какой-либо список дел мы перейдём к окну 2</w:t>
      </w:r>
    </w:p>
    <w:p w14:paraId="77D19B17" w14:textId="77777777" w:rsidR="001A59A3" w:rsidRPr="001A59A3" w:rsidRDefault="001A59A3" w:rsidP="008B2A3D">
      <w:pPr>
        <w:rPr>
          <w:lang w:val="ru-RU"/>
        </w:rPr>
      </w:pPr>
      <w:r>
        <w:rPr>
          <w:lang w:val="ru-RU"/>
        </w:rPr>
        <w:t>На нём мы видим название списка дел, а также некоторые задачи. Некоторые задачи имеют собственное под меню. Также с этого окна мы можем быстро создать дополнительное задание. В верху располагается меню</w:t>
      </w:r>
      <w:r w:rsidR="00EE433B">
        <w:rPr>
          <w:lang w:val="ru-RU"/>
        </w:rPr>
        <w:t xml:space="preserve"> с дополнительными опциями.</w:t>
      </w:r>
    </w:p>
    <w:p w14:paraId="3F37AF33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14:paraId="56491C74" w14:textId="77777777" w:rsidR="008B2A3D" w:rsidRPr="00AB5E71" w:rsidRDefault="00C621E6" w:rsidP="008B2A3D">
      <w:pPr>
        <w:rPr>
          <w:color w:val="FF0000"/>
          <w:lang w:val="ru-RU"/>
        </w:rPr>
      </w:pPr>
      <w:commentRangeStart w:id="1"/>
      <w:r w:rsidRPr="00AB5E71">
        <w:rPr>
          <w:color w:val="FF0000"/>
          <w:lang w:val="ru-RU"/>
        </w:rPr>
        <w:t>Создание</w:t>
      </w:r>
      <w:commentRangeEnd w:id="1"/>
      <w:r w:rsidR="005C7831" w:rsidRPr="00AB5E71">
        <w:rPr>
          <w:rStyle w:val="a6"/>
          <w:color w:val="FF0000"/>
        </w:rPr>
        <w:commentReference w:id="1"/>
      </w:r>
      <w:r w:rsidRPr="00AB5E71">
        <w:rPr>
          <w:color w:val="FF0000"/>
          <w:lang w:val="ru-RU"/>
        </w:rPr>
        <w:t>, организация, настройка и управление делами</w:t>
      </w:r>
    </w:p>
    <w:p w14:paraId="4DD581AE" w14:textId="77777777" w:rsidR="008B2A3D" w:rsidRPr="001E00A0" w:rsidRDefault="008B2A3D" w:rsidP="008B2A3D">
      <w:pPr>
        <w:pStyle w:val="2"/>
        <w:rPr>
          <w:lang w:val="ru-RU"/>
        </w:rPr>
      </w:pPr>
      <w:r w:rsidRPr="001E00A0">
        <w:rPr>
          <w:lang w:val="ru-RU"/>
        </w:rPr>
        <w:lastRenderedPageBreak/>
        <w:t>2.3 Характеристики пользователей</w:t>
      </w:r>
    </w:p>
    <w:p w14:paraId="12DCCD80" w14:textId="77777777" w:rsidR="008B2A3D" w:rsidRPr="00C861A3" w:rsidRDefault="00AB5E71" w:rsidP="008B2A3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>
        <w:rPr>
          <w:lang w:val="ru-RU"/>
        </w:rPr>
        <w:t>Продукт разрабатывается для любой аудитории</w:t>
      </w:r>
      <w:r w:rsidR="00C621E6">
        <w:rPr>
          <w:lang w:val="ru-RU"/>
        </w:rPr>
        <w:t>.</w:t>
      </w:r>
    </w:p>
    <w:p w14:paraId="3BC46072" w14:textId="77777777" w:rsidR="008B2A3D" w:rsidRPr="00467321" w:rsidRDefault="008B2A3D" w:rsidP="008B2A3D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14:paraId="77B4D10C" w14:textId="77777777" w:rsidR="008B2A3D" w:rsidRDefault="00C621E6" w:rsidP="008B2A3D">
      <w:pPr>
        <w:pStyle w:val="2"/>
        <w:rPr>
          <w:lang w:val="ru-RU"/>
        </w:rPr>
      </w:pPr>
      <w:r>
        <w:rPr>
          <w:lang w:val="ru-RU"/>
        </w:rPr>
        <w:t>3.1 Функции</w:t>
      </w:r>
    </w:p>
    <w:p w14:paraId="6EC4BF2E" w14:textId="77777777" w:rsidR="00C621E6" w:rsidRDefault="00C621E6" w:rsidP="00C621E6">
      <w:pPr>
        <w:rPr>
          <w:lang w:val="ru-RU"/>
        </w:rPr>
      </w:pPr>
      <w:r>
        <w:rPr>
          <w:lang w:val="ru-RU"/>
        </w:rPr>
        <w:t>1. Пользователь должен сформировать список необходимых дел.</w:t>
      </w:r>
    </w:p>
    <w:p w14:paraId="0CE73170" w14:textId="77777777" w:rsidR="00B06750" w:rsidRDefault="00B06750" w:rsidP="00B06750">
      <w:pPr>
        <w:ind w:left="707"/>
        <w:rPr>
          <w:lang w:val="ru-RU"/>
        </w:rPr>
      </w:pPr>
      <w:r>
        <w:rPr>
          <w:lang w:val="ru-RU"/>
        </w:rPr>
        <w:t>1.1 Пользователь должен иметь возможность ознакомиться со всем списком дел на текущий день.</w:t>
      </w:r>
    </w:p>
    <w:p w14:paraId="1C60548E" w14:textId="77777777" w:rsidR="00C621E6" w:rsidRDefault="00B06750" w:rsidP="00C621E6">
      <w:pPr>
        <w:ind w:left="708"/>
        <w:rPr>
          <w:lang w:val="ru-RU"/>
        </w:rPr>
      </w:pPr>
      <w:r>
        <w:rPr>
          <w:lang w:val="ru-RU"/>
        </w:rPr>
        <w:t>1.2</w:t>
      </w:r>
      <w:r w:rsidR="00C621E6">
        <w:rPr>
          <w:lang w:val="ru-RU"/>
        </w:rPr>
        <w:tab/>
        <w:t>Пользователь должен иметь возможность добавлять задачу в свой список дел.</w:t>
      </w:r>
    </w:p>
    <w:p w14:paraId="36988E46" w14:textId="77777777" w:rsidR="00C621E6" w:rsidRDefault="00B06750" w:rsidP="00C621E6">
      <w:pPr>
        <w:ind w:left="708"/>
        <w:rPr>
          <w:lang w:val="ru-RU"/>
        </w:rPr>
      </w:pPr>
      <w:r>
        <w:rPr>
          <w:lang w:val="ru-RU"/>
        </w:rPr>
        <w:t>1.3</w:t>
      </w:r>
      <w:r w:rsidR="00C621E6">
        <w:rPr>
          <w:lang w:val="ru-RU"/>
        </w:rPr>
        <w:t xml:space="preserve"> Пользователь должен иметь возможность редактировать любую задачу.</w:t>
      </w:r>
    </w:p>
    <w:p w14:paraId="1596E03C" w14:textId="77777777" w:rsidR="00C621E6" w:rsidRDefault="00C621E6" w:rsidP="00B06750">
      <w:pPr>
        <w:ind w:left="708"/>
        <w:rPr>
          <w:lang w:val="ru-RU"/>
        </w:rPr>
      </w:pPr>
      <w:r>
        <w:rPr>
          <w:lang w:val="ru-RU"/>
        </w:rPr>
        <w:t>1</w:t>
      </w:r>
      <w:r w:rsidR="00B06750">
        <w:rPr>
          <w:lang w:val="ru-RU"/>
        </w:rPr>
        <w:t xml:space="preserve">.4 Пользователь должен иметь возможность удалять любую </w:t>
      </w:r>
      <w:commentRangeStart w:id="2"/>
      <w:r w:rsidR="00B06750">
        <w:rPr>
          <w:lang w:val="ru-RU"/>
        </w:rPr>
        <w:t>задачу</w:t>
      </w:r>
      <w:commentRangeEnd w:id="2"/>
      <w:r w:rsidR="00AB5E71">
        <w:rPr>
          <w:rStyle w:val="a6"/>
        </w:rPr>
        <w:commentReference w:id="2"/>
      </w:r>
      <w:r w:rsidR="00B06750">
        <w:rPr>
          <w:lang w:val="ru-RU"/>
        </w:rPr>
        <w:t>.</w:t>
      </w:r>
    </w:p>
    <w:p w14:paraId="5825183D" w14:textId="77777777" w:rsidR="00AB5E71" w:rsidRPr="00B06750" w:rsidRDefault="00AB5E71" w:rsidP="00B06750">
      <w:pPr>
        <w:ind w:left="708"/>
        <w:rPr>
          <w:lang w:val="ru-RU"/>
        </w:rPr>
      </w:pPr>
      <w:r>
        <w:rPr>
          <w:lang w:val="ru-RU"/>
        </w:rPr>
        <w:t>..</w:t>
      </w:r>
      <w:bookmarkStart w:id="3" w:name="_GoBack"/>
      <w:bookmarkEnd w:id="3"/>
    </w:p>
    <w:p w14:paraId="221FD014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14:paraId="397E42AB" w14:textId="77777777" w:rsidR="008B2A3D" w:rsidRDefault="00B06750" w:rsidP="00B06750">
      <w:pPr>
        <w:ind w:firstLine="708"/>
        <w:rPr>
          <w:lang w:val="ru-RU"/>
        </w:rPr>
      </w:pPr>
      <w:r>
        <w:rPr>
          <w:lang w:val="ru-RU"/>
        </w:rPr>
        <w:t>1. Система на мобильном устройстве, куда устанавливается данный продукт должна быть выше версии 2.0.</w:t>
      </w:r>
    </w:p>
    <w:p w14:paraId="3BD064D3" w14:textId="77777777" w:rsidR="00B06750" w:rsidRPr="00B06750" w:rsidRDefault="00B06750" w:rsidP="00B06750">
      <w:pPr>
        <w:ind w:firstLine="708"/>
        <w:rPr>
          <w:lang w:val="ru-RU"/>
        </w:rPr>
      </w:pPr>
      <w:r>
        <w:rPr>
          <w:lang w:val="ru-RU"/>
        </w:rPr>
        <w:t xml:space="preserve">2. Для установки данного приложения необходимо иметь 20 </w:t>
      </w:r>
      <w:r>
        <w:rPr>
          <w:i/>
          <w:szCs w:val="28"/>
        </w:rPr>
        <w:t>Mb</w:t>
      </w:r>
      <w:r>
        <w:rPr>
          <w:i/>
          <w:szCs w:val="28"/>
          <w:lang w:val="ru-RU"/>
        </w:rPr>
        <w:t xml:space="preserve"> </w:t>
      </w:r>
      <w:r w:rsidRPr="00B06750">
        <w:rPr>
          <w:szCs w:val="28"/>
          <w:lang w:val="ru-RU"/>
        </w:rPr>
        <w:t>свободного места</w:t>
      </w:r>
      <w:r>
        <w:rPr>
          <w:i/>
          <w:szCs w:val="28"/>
          <w:lang w:val="ru-RU"/>
        </w:rPr>
        <w:t>.</w:t>
      </w:r>
    </w:p>
    <w:p w14:paraId="44B8D02A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3.4 Данные</w:t>
      </w:r>
    </w:p>
    <w:p w14:paraId="0116A91D" w14:textId="77777777" w:rsidR="008B2A3D" w:rsidRDefault="00B06750" w:rsidP="008B2A3D">
      <w:pPr>
        <w:rPr>
          <w:lang w:val="ru-RU"/>
        </w:rPr>
      </w:pPr>
      <w:r>
        <w:rPr>
          <w:lang w:val="ru-RU"/>
        </w:rPr>
        <w:t>1. Приложение должно работать только с текстовой информацией.</w:t>
      </w:r>
    </w:p>
    <w:p w14:paraId="5D626672" w14:textId="77777777" w:rsidR="008B2A3D" w:rsidRDefault="008B2A3D" w:rsidP="008B2A3D">
      <w:pPr>
        <w:pStyle w:val="2"/>
        <w:rPr>
          <w:lang w:val="ru-RU"/>
        </w:rPr>
      </w:pPr>
      <w:r>
        <w:rPr>
          <w:lang w:val="ru-RU"/>
        </w:rPr>
        <w:t>3.5 Качество продукта</w:t>
      </w:r>
    </w:p>
    <w:p w14:paraId="23010400" w14:textId="77777777" w:rsidR="008B2A3D" w:rsidRDefault="008B2A3D" w:rsidP="008B2A3D">
      <w:pPr>
        <w:pStyle w:val="3"/>
        <w:rPr>
          <w:lang w:val="ru-RU"/>
        </w:rPr>
      </w:pPr>
      <w:r>
        <w:rPr>
          <w:lang w:val="ru-RU"/>
        </w:rPr>
        <w:t>3.5.1 Надежность</w:t>
      </w:r>
    </w:p>
    <w:p w14:paraId="7903381B" w14:textId="77777777" w:rsidR="008B2A3D" w:rsidRDefault="00B06750" w:rsidP="008B2A3D">
      <w:pPr>
        <w:rPr>
          <w:lang w:val="ru-RU"/>
        </w:rPr>
      </w:pPr>
      <w:r>
        <w:rPr>
          <w:lang w:val="ru-RU"/>
        </w:rPr>
        <w:t>1. Приложение должно иметь возможность восстановления из локального хранилища.</w:t>
      </w:r>
    </w:p>
    <w:p w14:paraId="0B8C6849" w14:textId="77777777" w:rsidR="00AD6381" w:rsidRPr="00AD6381" w:rsidRDefault="00AD6381" w:rsidP="00AD6381">
      <w:pPr>
        <w:pStyle w:val="a5"/>
        <w:numPr>
          <w:ilvl w:val="0"/>
          <w:numId w:val="7"/>
        </w:numPr>
        <w:suppressAutoHyphens/>
        <w:rPr>
          <w:szCs w:val="28"/>
          <w:lang w:val="ru-RU"/>
        </w:rPr>
      </w:pPr>
      <w:r w:rsidRPr="00AD6381">
        <w:rPr>
          <w:szCs w:val="28"/>
          <w:lang w:val="ru-RU"/>
        </w:rPr>
        <w:t>Вероятность выхода системы из строя должна составлять 2-3 процента.</w:t>
      </w:r>
    </w:p>
    <w:p w14:paraId="24897164" w14:textId="77777777" w:rsidR="00AD6381" w:rsidRPr="00AD6381" w:rsidRDefault="00AD6381" w:rsidP="00AD6381">
      <w:pPr>
        <w:pStyle w:val="a5"/>
        <w:numPr>
          <w:ilvl w:val="0"/>
          <w:numId w:val="7"/>
        </w:numPr>
        <w:suppressAutoHyphens/>
        <w:rPr>
          <w:szCs w:val="28"/>
        </w:rPr>
      </w:pPr>
      <w:proofErr w:type="spellStart"/>
      <w:r w:rsidRPr="00AD6381">
        <w:rPr>
          <w:szCs w:val="28"/>
        </w:rPr>
        <w:t>Коэффициент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готовности</w:t>
      </w:r>
      <w:proofErr w:type="spellEnd"/>
      <w:r w:rsidRPr="00AD6381">
        <w:rPr>
          <w:szCs w:val="28"/>
        </w:rPr>
        <w:t xml:space="preserve"> </w:t>
      </w:r>
      <w:proofErr w:type="spellStart"/>
      <w:r w:rsidRPr="00AD6381">
        <w:rPr>
          <w:szCs w:val="28"/>
        </w:rPr>
        <w:t>системы</w:t>
      </w:r>
      <w:proofErr w:type="spellEnd"/>
      <w:r w:rsidRPr="00AD6381">
        <w:rPr>
          <w:szCs w:val="28"/>
        </w:rPr>
        <w:t xml:space="preserve"> – 98 </w:t>
      </w:r>
      <w:proofErr w:type="spellStart"/>
      <w:r w:rsidRPr="00AD6381">
        <w:rPr>
          <w:szCs w:val="28"/>
        </w:rPr>
        <w:t>из</w:t>
      </w:r>
      <w:proofErr w:type="spellEnd"/>
      <w:r w:rsidRPr="00AD6381">
        <w:rPr>
          <w:szCs w:val="28"/>
        </w:rPr>
        <w:t xml:space="preserve"> 100.</w:t>
      </w:r>
    </w:p>
    <w:p w14:paraId="47CFDDFF" w14:textId="77777777" w:rsidR="008B2A3D" w:rsidRDefault="008B2A3D" w:rsidP="008B2A3D">
      <w:pPr>
        <w:pStyle w:val="3"/>
        <w:rPr>
          <w:lang w:val="ru-RU"/>
        </w:rPr>
      </w:pPr>
      <w:r>
        <w:rPr>
          <w:lang w:val="ru-RU"/>
        </w:rPr>
        <w:t>3.5.2 Доступность</w:t>
      </w:r>
    </w:p>
    <w:p w14:paraId="0C846338" w14:textId="77777777" w:rsidR="008B2A3D" w:rsidRPr="008C2510" w:rsidRDefault="00AD6381" w:rsidP="008B2A3D">
      <w:pPr>
        <w:rPr>
          <w:lang w:val="ru-RU"/>
        </w:rPr>
      </w:pPr>
      <w:r>
        <w:rPr>
          <w:lang w:val="ru-RU"/>
        </w:rPr>
        <w:t>1. Система должна быть круглосуточно доступной.</w:t>
      </w:r>
    </w:p>
    <w:p w14:paraId="4DDF1E2E" w14:textId="77777777" w:rsidR="008B2A3D" w:rsidRDefault="008B2A3D" w:rsidP="008B2A3D">
      <w:pPr>
        <w:pStyle w:val="3"/>
        <w:rPr>
          <w:lang w:val="ru-RU"/>
        </w:rPr>
      </w:pPr>
      <w:r>
        <w:rPr>
          <w:lang w:val="ru-RU"/>
        </w:rPr>
        <w:t>3.5.3 Безопасность</w:t>
      </w:r>
    </w:p>
    <w:p w14:paraId="0395A574" w14:textId="77777777" w:rsidR="00AD6381" w:rsidRPr="008C2510" w:rsidRDefault="00AD6381" w:rsidP="00AD6381">
      <w:pPr>
        <w:rPr>
          <w:lang w:val="ru-RU"/>
        </w:rPr>
      </w:pPr>
      <w:r>
        <w:rPr>
          <w:lang w:val="ru-RU"/>
        </w:rPr>
        <w:t>1. Система должна иметь возможность установки запроса пароля для получения доступа.</w:t>
      </w:r>
    </w:p>
    <w:p w14:paraId="1EF90558" w14:textId="77777777" w:rsidR="008B2A3D" w:rsidRDefault="008B2A3D" w:rsidP="008B2A3D">
      <w:pPr>
        <w:pStyle w:val="1"/>
        <w:rPr>
          <w:lang w:val="ru-RU"/>
        </w:rPr>
      </w:pPr>
      <w:r>
        <w:rPr>
          <w:lang w:val="ru-RU"/>
        </w:rPr>
        <w:lastRenderedPageBreak/>
        <w:t>4 Процесс управления изменения</w:t>
      </w:r>
    </w:p>
    <w:p w14:paraId="524ECF45" w14:textId="77777777" w:rsidR="008B2A3D" w:rsidRDefault="00D064D3" w:rsidP="00D064D3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Любые изменения, которые предлагает заказчик должны быть рассмотрены и, в случае их объективности реализованы.</w:t>
      </w:r>
    </w:p>
    <w:p w14:paraId="34725CCA" w14:textId="77777777" w:rsidR="00D064D3" w:rsidRPr="00D064D3" w:rsidRDefault="00D064D3" w:rsidP="00D064D3">
      <w:pPr>
        <w:ind w:left="709" w:firstLine="0"/>
        <w:rPr>
          <w:lang w:val="ru-RU"/>
        </w:rPr>
      </w:pPr>
    </w:p>
    <w:p w14:paraId="225E793E" w14:textId="77777777" w:rsidR="008B2A3D" w:rsidRPr="008C2510" w:rsidRDefault="008B2A3D" w:rsidP="008B2A3D">
      <w:pPr>
        <w:rPr>
          <w:lang w:val="ru-RU"/>
        </w:rPr>
      </w:pPr>
    </w:p>
    <w:p w14:paraId="1D5DFA6B" w14:textId="77777777" w:rsidR="00A10386" w:rsidRPr="008B2A3D" w:rsidRDefault="00A10386">
      <w:pPr>
        <w:rPr>
          <w:lang w:val="ru-RU"/>
        </w:rPr>
      </w:pPr>
    </w:p>
    <w:sectPr w:rsidR="00A10386" w:rsidRPr="008B2A3D" w:rsidSect="00FC25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Евгений Игнатьев" w:date="2015-10-09T13:20:00Z" w:initials="ЕИ">
    <w:p w14:paraId="23351B4D" w14:textId="77777777" w:rsidR="005C7831" w:rsidRPr="005C7831" w:rsidRDefault="005C7831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Интерфейс отображения списка задач должен выглядеть как на рис. 1.</w:t>
      </w:r>
    </w:p>
  </w:comment>
  <w:comment w:id="1" w:author="Евгений Игнатьев" w:date="2015-10-09T13:26:00Z" w:initials="ЕИ">
    <w:p w14:paraId="4765112B" w14:textId="77777777" w:rsidR="005C7831" w:rsidRPr="005C7831" w:rsidRDefault="005C7831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Пронумеровать, прокомментировать.</w:t>
      </w:r>
    </w:p>
  </w:comment>
  <w:comment w:id="2" w:author="Евгений Игнатьев" w:date="2015-10-09T13:29:00Z" w:initials="ЕИ">
    <w:p w14:paraId="0B50814E" w14:textId="77777777" w:rsidR="00AB5E71" w:rsidRPr="00AB5E71" w:rsidRDefault="00AB5E71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Нужно добавить интерфейс.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351B4D" w15:done="0"/>
  <w15:commentEx w15:paraId="4765112B" w15:done="0"/>
  <w15:commentEx w15:paraId="0B5081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 w15:restartNumberingAfterBreak="0">
    <w:nsid w:val="22BC4DA2"/>
    <w:multiLevelType w:val="multilevel"/>
    <w:tmpl w:val="2EAC01FC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1F56E43"/>
    <w:multiLevelType w:val="hybridMultilevel"/>
    <w:tmpl w:val="5BA6704C"/>
    <w:lvl w:ilvl="0" w:tplc="019059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5F323D4A"/>
    <w:multiLevelType w:val="multilevel"/>
    <w:tmpl w:val="1C30B7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D477EAF"/>
    <w:multiLevelType w:val="hybridMultilevel"/>
    <w:tmpl w:val="E384E92C"/>
    <w:lvl w:ilvl="0" w:tplc="5ED6CC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вгений Игнатьев">
    <w15:presenceInfo w15:providerId="Windows Live" w15:userId="b6ff2d2c1eb5af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EE"/>
    <w:rsid w:val="00036403"/>
    <w:rsid w:val="001A59A3"/>
    <w:rsid w:val="004302EE"/>
    <w:rsid w:val="00433560"/>
    <w:rsid w:val="00466933"/>
    <w:rsid w:val="005C7831"/>
    <w:rsid w:val="006C39E3"/>
    <w:rsid w:val="00704A2B"/>
    <w:rsid w:val="007346DA"/>
    <w:rsid w:val="008B2A3D"/>
    <w:rsid w:val="00A10386"/>
    <w:rsid w:val="00AB5E71"/>
    <w:rsid w:val="00AD05CE"/>
    <w:rsid w:val="00AD6381"/>
    <w:rsid w:val="00B06750"/>
    <w:rsid w:val="00BD6DED"/>
    <w:rsid w:val="00C621E6"/>
    <w:rsid w:val="00CC2E46"/>
    <w:rsid w:val="00D064D3"/>
    <w:rsid w:val="00EA0C8F"/>
    <w:rsid w:val="00EE433B"/>
    <w:rsid w:val="00FB6DAF"/>
    <w:rsid w:val="00FC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02C7"/>
  <w15:chartTrackingRefBased/>
  <w15:docId w15:val="{F680B1B2-C40F-48FF-A5C1-FC910BE3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2A3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A3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A3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A3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B2A3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B2A3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7346DA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7346D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BD6DED"/>
  </w:style>
  <w:style w:type="paragraph" w:customStyle="1" w:styleId="InfoBlue">
    <w:name w:val="InfoBlue"/>
    <w:basedOn w:val="a"/>
    <w:next w:val="a3"/>
    <w:rsid w:val="00FC2509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List Paragraph"/>
    <w:basedOn w:val="a"/>
    <w:uiPriority w:val="34"/>
    <w:qFormat/>
    <w:rsid w:val="00AD638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5C783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C783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C7831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C783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C7831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5C783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C7831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0912E-E802-4FE2-970E-6E8FA293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Игнатьев</dc:creator>
  <cp:keywords/>
  <dc:description/>
  <cp:lastModifiedBy>Евгений Игнатьев</cp:lastModifiedBy>
  <cp:revision>4</cp:revision>
  <dcterms:created xsi:type="dcterms:W3CDTF">2015-10-08T12:12:00Z</dcterms:created>
  <dcterms:modified xsi:type="dcterms:W3CDTF">2015-10-09T10:40:00Z</dcterms:modified>
</cp:coreProperties>
</file>